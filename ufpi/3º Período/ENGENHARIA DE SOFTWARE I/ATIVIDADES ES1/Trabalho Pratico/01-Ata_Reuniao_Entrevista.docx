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725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Ata de Reunião de Entrevista</w:t>
      </w:r>
    </w:p>
    <w:p w:rsidR="00000000" w:rsidRDefault="005A7255"/>
    <w:p w:rsidR="00000000" w:rsidRDefault="005A7255">
      <w:pPr>
        <w:rPr>
          <w:b/>
        </w:rPr>
      </w:pPr>
    </w:p>
    <w:p w:rsidR="00000000" w:rsidRDefault="005A7255">
      <w:pPr>
        <w:rPr>
          <w:rStyle w:val="SemanticAnnotation-ref-hf001"/>
        </w:rPr>
      </w:pPr>
      <w:r>
        <w:rPr>
          <w:b/>
        </w:rPr>
        <w:t>Projeto</w:t>
      </w:r>
      <w:r>
        <w:t xml:space="preserve">: </w:t>
      </w:r>
      <w:r>
        <w:rPr>
          <w:rStyle w:val="SemanticAnnotation-ref-hf001"/>
        </w:rPr>
        <w:t>&lt;&lt;nome do projeto&gt;&gt;</w:t>
      </w:r>
    </w:p>
    <w:p w:rsidR="00000000" w:rsidRDefault="005A7255"/>
    <w:p w:rsidR="00000000" w:rsidRDefault="005A725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65"/>
        <w:gridCol w:w="2160"/>
        <w:gridCol w:w="3270"/>
        <w:gridCol w:w="1740"/>
      </w:tblGrid>
      <w:tr w:rsidR="00000000">
        <w:tc>
          <w:tcPr>
            <w:tcW w:w="1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5A7255">
            <w:pPr>
              <w:pStyle w:val="Contedodatabela"/>
            </w:pPr>
            <w:r>
              <w:rPr>
                <w:b/>
                <w:bCs/>
              </w:rPr>
              <w:t>Data:</w:t>
            </w:r>
            <w:r>
              <w:t xml:space="preserve"> </w:t>
            </w:r>
          </w:p>
          <w:p w:rsidR="00000000" w:rsidRDefault="005A7255">
            <w:pPr>
              <w:pStyle w:val="Contedodatabela"/>
            </w:pPr>
            <w:r>
              <w:t>&lt;&lt;data da entrevista&gt;&gt;</w:t>
            </w:r>
          </w:p>
        </w:tc>
        <w:tc>
          <w:tcPr>
            <w:tcW w:w="2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5A7255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Entrevistados:</w:t>
            </w:r>
          </w:p>
          <w:p w:rsidR="00000000" w:rsidRDefault="005A7255">
            <w:pPr>
              <w:pStyle w:val="Contedodatabela"/>
            </w:pPr>
            <w:r>
              <w:t>&lt;&lt;nomes e papéis dos entrevistados, separados por vírgula&gt;&gt;</w:t>
            </w:r>
          </w:p>
        </w:tc>
        <w:tc>
          <w:tcPr>
            <w:tcW w:w="3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5A7255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Entrevistadores:</w:t>
            </w:r>
          </w:p>
          <w:p w:rsidR="00000000" w:rsidRDefault="005A7255">
            <w:pPr>
              <w:pStyle w:val="Contedodatabela"/>
              <w:rPr>
                <w:rStyle w:val="SemanticAnnotation-ref-hf002"/>
              </w:rPr>
            </w:pPr>
            <w:r>
              <w:rPr>
                <w:rStyle w:val="SemanticAnnotation-ref-hf002"/>
              </w:rPr>
              <w:t>&lt;&lt;nomes dos entrevistadores, separados por vírgula&gt;&gt;</w:t>
            </w:r>
          </w:p>
        </w:tc>
        <w:tc>
          <w:tcPr>
            <w:tcW w:w="1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5A7255">
            <w:pPr>
              <w:pStyle w:val="Contedodatabela"/>
            </w:pPr>
            <w:r>
              <w:rPr>
                <w:b/>
                <w:bCs/>
              </w:rPr>
              <w:t>Duração</w:t>
            </w:r>
            <w:r>
              <w:t>:</w:t>
            </w:r>
          </w:p>
          <w:p w:rsidR="00000000" w:rsidRDefault="005A7255">
            <w:pPr>
              <w:pStyle w:val="Contedodatabela"/>
            </w:pPr>
            <w:r>
              <w:t xml:space="preserve">&lt;&lt;duração </w:t>
            </w:r>
            <w:r>
              <w:t>no formato 00:00&gt;&gt;</w:t>
            </w:r>
          </w:p>
        </w:tc>
      </w:tr>
      <w:tr w:rsidR="00000000">
        <w:tc>
          <w:tcPr>
            <w:tcW w:w="883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5A7255">
            <w:pPr>
              <w:pStyle w:val="Contedodatabela"/>
            </w:pPr>
            <w:r>
              <w:rPr>
                <w:b/>
                <w:bCs/>
              </w:rPr>
              <w:t>Assunto</w:t>
            </w:r>
            <w:r>
              <w:t>:</w:t>
            </w:r>
          </w:p>
          <w:p w:rsidR="00000000" w:rsidRDefault="005A7255">
            <w:pPr>
              <w:pStyle w:val="Contedodatabela"/>
            </w:pPr>
            <w:r>
              <w:t>&lt;&lt;texto sucinto indicando o assunto principal da reunião&gt;&gt;</w:t>
            </w:r>
          </w:p>
          <w:p w:rsidR="00000000" w:rsidRDefault="005A7255">
            <w:pPr>
              <w:pStyle w:val="Contedodatabela"/>
            </w:pPr>
          </w:p>
        </w:tc>
      </w:tr>
      <w:tr w:rsidR="00000000">
        <w:tc>
          <w:tcPr>
            <w:tcW w:w="883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5A7255">
            <w:pPr>
              <w:pStyle w:val="Contedodatabela"/>
            </w:pPr>
            <w:r>
              <w:rPr>
                <w:b/>
                <w:bCs/>
              </w:rPr>
              <w:t>Objetivos</w:t>
            </w:r>
            <w:r>
              <w:t>:</w:t>
            </w:r>
          </w:p>
          <w:p w:rsidR="00000000" w:rsidRDefault="005A7255">
            <w:pPr>
              <w:pStyle w:val="Contedodatabela"/>
              <w:numPr>
                <w:ilvl w:val="0"/>
                <w:numId w:val="1"/>
              </w:numPr>
              <w:tabs>
                <w:tab w:val="left" w:pos="0"/>
              </w:tabs>
            </w:pPr>
            <w:r>
              <w:t>&lt;&lt;texto descrevendo o objetivo 1 da entrevista&gt;&gt;</w:t>
            </w:r>
          </w:p>
          <w:p w:rsidR="00000000" w:rsidRDefault="005A7255">
            <w:pPr>
              <w:pStyle w:val="Contedodatabela"/>
              <w:numPr>
                <w:ilvl w:val="0"/>
                <w:numId w:val="1"/>
              </w:numPr>
              <w:tabs>
                <w:tab w:val="left" w:pos="0"/>
              </w:tabs>
            </w:pPr>
            <w:r>
              <w:t xml:space="preserve">&lt;&lt;texto descrevendo o objetivo </w:t>
            </w:r>
            <w:r>
              <w:rPr>
                <w:i/>
                <w:iCs/>
              </w:rPr>
              <w:t>n</w:t>
            </w:r>
            <w:r>
              <w:t xml:space="preserve"> da entrevista&gt;&gt;</w:t>
            </w:r>
          </w:p>
        </w:tc>
      </w:tr>
      <w:tr w:rsidR="00000000">
        <w:tc>
          <w:tcPr>
            <w:tcW w:w="883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5A7255">
            <w:pPr>
              <w:pStyle w:val="Contedodatabela"/>
            </w:pPr>
            <w:r>
              <w:rPr>
                <w:b/>
                <w:bCs/>
              </w:rPr>
              <w:t>Perguntas Formuladas</w:t>
            </w:r>
            <w:r>
              <w:t>:</w:t>
            </w:r>
          </w:p>
          <w:p w:rsidR="00000000" w:rsidRDefault="005A7255">
            <w:pPr>
              <w:pStyle w:val="Contedodatabela"/>
              <w:numPr>
                <w:ilvl w:val="0"/>
                <w:numId w:val="2"/>
              </w:numPr>
              <w:tabs>
                <w:tab w:val="left" w:pos="0"/>
              </w:tabs>
            </w:pPr>
            <w:r>
              <w:t>&lt;&lt;listar as perguntas formuladas n</w:t>
            </w:r>
            <w:r>
              <w:t>a ordem em que elas foram feitas ao entrevistado&gt;&gt;</w:t>
            </w:r>
          </w:p>
        </w:tc>
      </w:tr>
      <w:tr w:rsidR="00000000">
        <w:tc>
          <w:tcPr>
            <w:tcW w:w="883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5A7255">
            <w:pPr>
              <w:pStyle w:val="Contedodatabela"/>
            </w:pPr>
            <w:r>
              <w:rPr>
                <w:b/>
                <w:bCs/>
              </w:rPr>
              <w:t>Pontos Discutidos</w:t>
            </w:r>
            <w:r>
              <w:t>:</w:t>
            </w:r>
          </w:p>
          <w:p w:rsidR="00000000" w:rsidRDefault="005A7255">
            <w:pPr>
              <w:pStyle w:val="Contedodatabela"/>
              <w:numPr>
                <w:ilvl w:val="0"/>
                <w:numId w:val="3"/>
              </w:numPr>
              <w:tabs>
                <w:tab w:val="left" w:pos="0"/>
              </w:tabs>
            </w:pPr>
            <w:r>
              <w:t>&lt;&lt;texto descrevendo alguma informação relevante capturada na entrevista&gt;&gt;</w:t>
            </w:r>
          </w:p>
          <w:p w:rsidR="00000000" w:rsidRDefault="005A7255">
            <w:pPr>
              <w:pStyle w:val="Contedodatabela"/>
              <w:numPr>
                <w:ilvl w:val="0"/>
                <w:numId w:val="3"/>
              </w:numPr>
              <w:tabs>
                <w:tab w:val="left" w:pos="0"/>
              </w:tabs>
            </w:pPr>
            <w:r>
              <w:t>&lt;&lt;texto descrevendo alguma informação relevante capturada na entrevista&gt;&gt;</w:t>
            </w:r>
          </w:p>
        </w:tc>
      </w:tr>
    </w:tbl>
    <w:p w:rsidR="005A7255" w:rsidRDefault="005A7255"/>
    <w:sectPr w:rsidR="005A7255">
      <w:footerReference w:type="default" r:id="rId7"/>
      <w:footerReference w:type="first" r:id="rId8"/>
      <w:footnotePr>
        <w:pos w:val="beneathText"/>
      </w:footnotePr>
      <w:pgSz w:w="12240" w:h="15840"/>
      <w:pgMar w:top="1417" w:right="1701" w:bottom="1706" w:left="1701" w:header="720" w:footer="14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255" w:rsidRDefault="005A7255">
      <w:r>
        <w:separator/>
      </w:r>
    </w:p>
  </w:endnote>
  <w:endnote w:type="continuationSeparator" w:id="1">
    <w:p w:rsidR="005A7255" w:rsidRDefault="005A7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ont1613">
    <w:altName w:val="DFGothic-EB"/>
    <w:charset w:val="8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dgie Medium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A725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A725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255" w:rsidRDefault="005A7255">
      <w:r>
        <w:separator/>
      </w:r>
    </w:p>
  </w:footnote>
  <w:footnote w:type="continuationSeparator" w:id="1">
    <w:p w:rsidR="005A7255" w:rsidRDefault="005A72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613" w:hAnsi="font1613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F3E14"/>
    <w:rsid w:val="005A7255"/>
    <w:rsid w:val="00FF3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Corpodetexto"/>
    <w:qFormat/>
    <w:pPr>
      <w:numPr>
        <w:ilvl w:val="1"/>
        <w:numId w:val="4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basedOn w:val="Fontepargpadro1"/>
    <w:rPr>
      <w:vertAlign w:val="superscript"/>
    </w:rPr>
  </w:style>
  <w:style w:type="character" w:customStyle="1" w:styleId="SemanticAnnotation-ref-hf002">
    <w:name w:val="SemanticAnnotation-ref-hf002"/>
    <w:basedOn w:val="Fontepargpadro1"/>
    <w:rPr>
      <w:lang w:val="en-US"/>
    </w:rPr>
  </w:style>
  <w:style w:type="character" w:customStyle="1" w:styleId="SemanticAnnotation-ref-hf001">
    <w:name w:val="SemanticAnnotation-ref-hf001"/>
    <w:rPr>
      <w:shd w:val="clear" w:color="auto" w:fill="auto"/>
    </w:rPr>
  </w:style>
  <w:style w:type="character" w:customStyle="1" w:styleId="SemanticAnnotation-ref-hf003">
    <w:name w:val="SemanticAnnotation-ref-hf003"/>
    <w:basedOn w:val="SemanticAnnotation-ref-hf001"/>
  </w:style>
  <w:style w:type="character" w:customStyle="1" w:styleId="SemanticAnnotation-ref-hf008">
    <w:name w:val="SemanticAnnotation-ref-hf008"/>
    <w:basedOn w:val="SemanticAnnotation-ref-hf001"/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Ttulo">
    <w:name w:val="Title"/>
    <w:basedOn w:val="Normal"/>
    <w:next w:val="Subttulo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</w:rPr>
  </w:style>
  <w:style w:type="paragraph" w:styleId="Lista">
    <w:name w:val="List"/>
    <w:basedOn w:val="Normal"/>
    <w:semiHidden/>
    <w:pPr>
      <w:ind w:left="283" w:hanging="283"/>
    </w:p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Corpodetexto21">
    <w:name w:val="Corpo de texto 21"/>
    <w:basedOn w:val="Normal"/>
    <w:pPr>
      <w:spacing w:line="360" w:lineRule="auto"/>
      <w:ind w:firstLine="709"/>
      <w:jc w:val="both"/>
    </w:pPr>
    <w:rPr>
      <w:szCs w:val="20"/>
    </w:rPr>
  </w:style>
  <w:style w:type="paragraph" w:customStyle="1" w:styleId="EstiloRAF">
    <w:name w:val="EstiloRAF"/>
    <w:basedOn w:val="Normal"/>
    <w:pPr>
      <w:jc w:val="both"/>
    </w:pPr>
    <w:rPr>
      <w:szCs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  <w:autoSpaceDE w:val="0"/>
    </w:pPr>
    <w:rPr>
      <w:rFonts w:ascii="Wedgie Medium" w:hAnsi="Wedgie Medium"/>
      <w:sz w:val="22"/>
      <w:szCs w:val="22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semiHidden/>
  </w:style>
  <w:style w:type="paragraph" w:styleId="Sumrio2">
    <w:name w:val="toc 2"/>
    <w:basedOn w:val="Normal"/>
    <w:next w:val="Normal"/>
    <w:semiHidden/>
    <w:pPr>
      <w:ind w:left="240"/>
    </w:pPr>
  </w:style>
  <w:style w:type="paragraph" w:styleId="Sumrio3">
    <w:name w:val="toc 3"/>
    <w:basedOn w:val="Normal"/>
    <w:next w:val="Normal"/>
    <w:semiHidden/>
    <w:pPr>
      <w:ind w:left="480"/>
    </w:pPr>
  </w:style>
  <w:style w:type="paragraph" w:styleId="Sumrio4">
    <w:name w:val="toc 4"/>
    <w:basedOn w:val="Normal"/>
    <w:next w:val="Normal"/>
    <w:semiHidden/>
    <w:pPr>
      <w:ind w:left="720"/>
    </w:pPr>
  </w:style>
  <w:style w:type="paragraph" w:styleId="Sumrio5">
    <w:name w:val="toc 5"/>
    <w:basedOn w:val="Normal"/>
    <w:next w:val="Normal"/>
    <w:semiHidden/>
    <w:pPr>
      <w:ind w:left="960"/>
    </w:pPr>
  </w:style>
  <w:style w:type="paragraph" w:styleId="Sumrio6">
    <w:name w:val="toc 6"/>
    <w:basedOn w:val="Normal"/>
    <w:next w:val="Normal"/>
    <w:semiHidden/>
    <w:pPr>
      <w:ind w:left="1200"/>
    </w:pPr>
  </w:style>
  <w:style w:type="paragraph" w:styleId="Sumrio7">
    <w:name w:val="toc 7"/>
    <w:basedOn w:val="Normal"/>
    <w:next w:val="Normal"/>
    <w:semiHidden/>
    <w:pPr>
      <w:ind w:left="1440"/>
    </w:pPr>
  </w:style>
  <w:style w:type="paragraph" w:styleId="Sumrio8">
    <w:name w:val="toc 8"/>
    <w:basedOn w:val="Normal"/>
    <w:next w:val="Normal"/>
    <w:semiHidden/>
    <w:pPr>
      <w:ind w:left="1680"/>
    </w:pPr>
  </w:style>
  <w:style w:type="paragraph" w:styleId="Sumrio9">
    <w:name w:val="toc 9"/>
    <w:basedOn w:val="Normal"/>
    <w:next w:val="Normal"/>
    <w:semiHidden/>
    <w:pPr>
      <w:ind w:left="1920"/>
    </w:pPr>
  </w:style>
  <w:style w:type="paragraph" w:styleId="Assinatura">
    <w:name w:val="Signature"/>
    <w:basedOn w:val="Normal"/>
    <w:semiHidden/>
    <w:pPr>
      <w:ind w:left="4252"/>
    </w:pPr>
  </w:style>
  <w:style w:type="paragraph" w:customStyle="1" w:styleId="Assinaturadeemail">
    <w:name w:val="Assinatura de email"/>
    <w:basedOn w:val="Normal"/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abealhodamensagem1">
    <w:name w:val="Cabeçalho da mensagem1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Commarcadores1">
    <w:name w:val="Com marcadores1"/>
    <w:basedOn w:val="Normal"/>
  </w:style>
  <w:style w:type="paragraph" w:customStyle="1" w:styleId="Commarcadores21">
    <w:name w:val="Com marcadores 21"/>
    <w:basedOn w:val="Normal"/>
  </w:style>
  <w:style w:type="paragraph" w:customStyle="1" w:styleId="Commarcadores31">
    <w:name w:val="Com marcadores 31"/>
    <w:basedOn w:val="Normal"/>
  </w:style>
  <w:style w:type="paragraph" w:customStyle="1" w:styleId="Commarcadores41">
    <w:name w:val="Com marcadores 41"/>
    <w:basedOn w:val="Normal"/>
  </w:style>
  <w:style w:type="paragraph" w:customStyle="1" w:styleId="Commarcadores51">
    <w:name w:val="Com marcadores 51"/>
    <w:basedOn w:val="Normal"/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Data1">
    <w:name w:val="Data1"/>
    <w:basedOn w:val="Normal"/>
    <w:next w:val="Normal"/>
  </w:style>
  <w:style w:type="paragraph" w:styleId="Destinatrio">
    <w:name w:val="envelope address"/>
    <w:basedOn w:val="Normal"/>
    <w:semiHidden/>
    <w:pPr>
      <w:ind w:left="2835"/>
    </w:pPr>
    <w:rPr>
      <w:rFonts w:ascii="Arial" w:hAnsi="Arial" w:cs="Arial"/>
    </w:rPr>
  </w:style>
  <w:style w:type="paragraph" w:customStyle="1" w:styleId="Encerramento1">
    <w:name w:val="Encerramento1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customStyle="1" w:styleId="Estruturadodocumento">
    <w:name w:val="Estrutura do documento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ndicedeautoridades1">
    <w:name w:val="Índice de autoridades1"/>
    <w:basedOn w:val="Normal"/>
    <w:next w:val="Normal"/>
    <w:pPr>
      <w:ind w:left="240" w:hanging="240"/>
    </w:pPr>
  </w:style>
  <w:style w:type="paragraph" w:customStyle="1" w:styleId="ndicedefiguras">
    <w:name w:val="Índice de figuras"/>
    <w:basedOn w:val="Normal"/>
    <w:next w:val="Normal"/>
    <w:pPr>
      <w:ind w:left="480" w:hanging="480"/>
    </w:pPr>
  </w:style>
  <w:style w:type="paragraph" w:customStyle="1" w:styleId="Lista21">
    <w:name w:val="Lista 21"/>
    <w:basedOn w:val="Normal"/>
    <w:pPr>
      <w:ind w:left="566" w:hanging="283"/>
    </w:pPr>
  </w:style>
  <w:style w:type="paragraph" w:customStyle="1" w:styleId="Lista31">
    <w:name w:val="Lista 31"/>
    <w:basedOn w:val="Normal"/>
    <w:pPr>
      <w:ind w:left="849" w:hanging="283"/>
    </w:pPr>
  </w:style>
  <w:style w:type="paragraph" w:customStyle="1" w:styleId="Lista41">
    <w:name w:val="Lista 41"/>
    <w:basedOn w:val="Normal"/>
    <w:pPr>
      <w:ind w:left="1132" w:hanging="283"/>
    </w:pPr>
  </w:style>
  <w:style w:type="paragraph" w:customStyle="1" w:styleId="Lista51">
    <w:name w:val="Lista 51"/>
    <w:basedOn w:val="Normal"/>
    <w:pPr>
      <w:ind w:left="1415" w:hanging="283"/>
    </w:pPr>
  </w:style>
  <w:style w:type="paragraph" w:customStyle="1" w:styleId="Listadecontinuao1">
    <w:name w:val="Lista de continuação1"/>
    <w:basedOn w:val="Normal"/>
    <w:pPr>
      <w:spacing w:after="120"/>
      <w:ind w:left="283"/>
    </w:pPr>
  </w:style>
  <w:style w:type="paragraph" w:customStyle="1" w:styleId="Listadecontinuao21">
    <w:name w:val="Lista de continuação 21"/>
    <w:basedOn w:val="Normal"/>
    <w:pPr>
      <w:spacing w:after="120"/>
      <w:ind w:left="566"/>
    </w:pPr>
  </w:style>
  <w:style w:type="paragraph" w:customStyle="1" w:styleId="Listadecontinuao31">
    <w:name w:val="Lista de continuação 31"/>
    <w:basedOn w:val="Normal"/>
    <w:pPr>
      <w:spacing w:after="120"/>
      <w:ind w:left="849"/>
    </w:pPr>
  </w:style>
  <w:style w:type="paragraph" w:customStyle="1" w:styleId="Listadecontinuao41">
    <w:name w:val="Lista de continuação 41"/>
    <w:basedOn w:val="Normal"/>
    <w:pPr>
      <w:spacing w:after="120"/>
      <w:ind w:left="1132"/>
    </w:pPr>
  </w:style>
  <w:style w:type="paragraph" w:customStyle="1" w:styleId="Listadecontinuao51">
    <w:name w:val="Lista de continuação 51"/>
    <w:basedOn w:val="Normal"/>
    <w:pPr>
      <w:spacing w:after="120"/>
      <w:ind w:left="1415"/>
    </w:pPr>
  </w:style>
  <w:style w:type="paragraph" w:customStyle="1" w:styleId="Numerada1">
    <w:name w:val="Numerada1"/>
    <w:basedOn w:val="Normal"/>
  </w:style>
  <w:style w:type="paragraph" w:customStyle="1" w:styleId="Numerada21">
    <w:name w:val="Numerada 21"/>
    <w:basedOn w:val="Normal"/>
  </w:style>
  <w:style w:type="paragraph" w:customStyle="1" w:styleId="Numerada31">
    <w:name w:val="Numerada 31"/>
    <w:basedOn w:val="Normal"/>
  </w:style>
  <w:style w:type="paragraph" w:customStyle="1" w:styleId="Numerada41">
    <w:name w:val="Numerada 41"/>
    <w:basedOn w:val="Normal"/>
  </w:style>
  <w:style w:type="paragraph" w:customStyle="1" w:styleId="Numerada51">
    <w:name w:val="Numerada 51"/>
    <w:basedOn w:val="Normal"/>
  </w:style>
  <w:style w:type="paragraph" w:styleId="Pr-formataoHTML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Primeirorecuodecorpodetexto1">
    <w:name w:val="Primeiro recuo de corpo de texto1"/>
    <w:basedOn w:val="Corpodetexto"/>
    <w:pPr>
      <w:ind w:firstLine="210"/>
    </w:pPr>
  </w:style>
  <w:style w:type="paragraph" w:styleId="Recuodecorpodetexto">
    <w:name w:val="Body Text Indent"/>
    <w:basedOn w:val="Normal"/>
    <w:semiHidden/>
    <w:pPr>
      <w:spacing w:after="120"/>
      <w:ind w:left="283"/>
    </w:pPr>
  </w:style>
  <w:style w:type="paragraph" w:customStyle="1" w:styleId="Primeirorecuodecorpodetexto21">
    <w:name w:val="Primeiro recuo de corpo de texto 21"/>
    <w:basedOn w:val="Recuodecorpodetexto"/>
    <w:pPr>
      <w:ind w:firstLine="210"/>
    </w:p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customStyle="1" w:styleId="Recuodecorpodetexto31">
    <w:name w:val="Recuo de corpo de texto 31"/>
    <w:basedOn w:val="Normal"/>
    <w:pPr>
      <w:spacing w:after="120"/>
      <w:ind w:left="283"/>
    </w:pPr>
    <w:rPr>
      <w:sz w:val="16"/>
      <w:szCs w:val="16"/>
    </w:rPr>
  </w:style>
  <w:style w:type="paragraph" w:customStyle="1" w:styleId="Recuonormal1">
    <w:name w:val="Recuo normal1"/>
    <w:basedOn w:val="Normal"/>
    <w:pPr>
      <w:ind w:left="708"/>
    </w:pPr>
  </w:style>
  <w:style w:type="paragraph" w:styleId="Remetente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Remissivo1">
    <w:name w:val="index 1"/>
    <w:basedOn w:val="Normal"/>
    <w:next w:val="Normal"/>
    <w:semiHidden/>
    <w:pPr>
      <w:ind w:left="240" w:hanging="240"/>
    </w:pPr>
  </w:style>
  <w:style w:type="paragraph" w:styleId="Remissivo2">
    <w:name w:val="index 2"/>
    <w:basedOn w:val="Normal"/>
    <w:next w:val="Normal"/>
    <w:semiHidden/>
    <w:pPr>
      <w:ind w:left="480" w:hanging="240"/>
    </w:pPr>
  </w:style>
  <w:style w:type="paragraph" w:styleId="Remissivo3">
    <w:name w:val="index 3"/>
    <w:basedOn w:val="Normal"/>
    <w:next w:val="Normal"/>
    <w:semiHidden/>
    <w:pPr>
      <w:ind w:left="720" w:hanging="240"/>
    </w:pPr>
  </w:style>
  <w:style w:type="paragraph" w:customStyle="1" w:styleId="Remissivo41">
    <w:name w:val="Remissivo 41"/>
    <w:basedOn w:val="Normal"/>
    <w:next w:val="Normal"/>
    <w:pPr>
      <w:ind w:left="960" w:hanging="240"/>
    </w:pPr>
  </w:style>
  <w:style w:type="paragraph" w:customStyle="1" w:styleId="Remissivo51">
    <w:name w:val="Remissivo 51"/>
    <w:basedOn w:val="Normal"/>
    <w:next w:val="Normal"/>
    <w:pPr>
      <w:ind w:left="1200" w:hanging="240"/>
    </w:pPr>
  </w:style>
  <w:style w:type="paragraph" w:customStyle="1" w:styleId="Remissivo61">
    <w:name w:val="Remissivo 61"/>
    <w:basedOn w:val="Normal"/>
    <w:next w:val="Normal"/>
    <w:pPr>
      <w:ind w:left="1440" w:hanging="240"/>
    </w:pPr>
  </w:style>
  <w:style w:type="paragraph" w:customStyle="1" w:styleId="Remissivo71">
    <w:name w:val="Remissivo 71"/>
    <w:basedOn w:val="Normal"/>
    <w:next w:val="Normal"/>
    <w:pPr>
      <w:ind w:left="1680" w:hanging="240"/>
    </w:pPr>
  </w:style>
  <w:style w:type="paragraph" w:customStyle="1" w:styleId="Remissivo81">
    <w:name w:val="Remissivo 81"/>
    <w:basedOn w:val="Normal"/>
    <w:next w:val="Normal"/>
    <w:pPr>
      <w:ind w:left="1920" w:hanging="240"/>
    </w:pPr>
  </w:style>
  <w:style w:type="paragraph" w:customStyle="1" w:styleId="Remissivo91">
    <w:name w:val="Remissivo 91"/>
    <w:basedOn w:val="Normal"/>
    <w:next w:val="Normal"/>
    <w:pPr>
      <w:ind w:left="2160" w:hanging="240"/>
    </w:pPr>
  </w:style>
  <w:style w:type="paragraph" w:customStyle="1" w:styleId="Saudao1">
    <w:name w:val="Saudação1"/>
    <w:basedOn w:val="Normal"/>
    <w:next w:val="Normal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macro1">
    <w:name w:val="Texto de macro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  <w:lang w:eastAsia="ar-SA"/>
    </w:rPr>
  </w:style>
  <w:style w:type="paragraph" w:styleId="Textodenotadefim">
    <w:name w:val="endnote text"/>
    <w:basedOn w:val="Normal"/>
    <w:semiHidden/>
    <w:rPr>
      <w:sz w:val="20"/>
      <w:szCs w:val="20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paragraph" w:customStyle="1" w:styleId="Textoembloco1">
    <w:name w:val="Texto em bloco1"/>
    <w:basedOn w:val="Normal"/>
    <w:pPr>
      <w:spacing w:after="120"/>
      <w:ind w:left="1440" w:right="1440"/>
    </w:pPr>
  </w:style>
  <w:style w:type="paragraph" w:customStyle="1" w:styleId="Textosemformatao">
    <w:name w:val="Texto sem formatação"/>
    <w:basedOn w:val="Normal"/>
    <w:rPr>
      <w:rFonts w:ascii="Courier New" w:hAnsi="Courier New" w:cs="Courier New"/>
      <w:sz w:val="20"/>
      <w:szCs w:val="20"/>
    </w:rPr>
  </w:style>
  <w:style w:type="paragraph" w:customStyle="1" w:styleId="Ttulodanota1">
    <w:name w:val="Título da nota1"/>
    <w:basedOn w:val="Normal"/>
    <w:next w:val="Normal"/>
  </w:style>
  <w:style w:type="paragraph" w:customStyle="1" w:styleId="Ttulodendicedeautoridades1">
    <w:name w:val="Título de índice de autoridades1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customStyle="1" w:styleId="TtulodoContedo">
    <w:name w:val="Título do Conteúdo"/>
    <w:basedOn w:val="Normal"/>
    <w:next w:val="Remissivo1"/>
    <w:rPr>
      <w:rFonts w:ascii="Arial" w:hAnsi="Arial" w:cs="Arial"/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Plano de Riscos</dc:title>
  <dc:creator>w</dc:creator>
  <cp:lastModifiedBy>Prof. Leonardo</cp:lastModifiedBy>
  <cp:revision>2</cp:revision>
  <cp:lastPrinted>2013-04-03T18:17:00Z</cp:lastPrinted>
  <dcterms:created xsi:type="dcterms:W3CDTF">2013-04-03T18:17:00Z</dcterms:created>
  <dcterms:modified xsi:type="dcterms:W3CDTF">2013-04-03T18:17:00Z</dcterms:modified>
</cp:coreProperties>
</file>